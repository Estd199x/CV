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3B7" w:rsidRDefault="001313B7">
      <w:pPr>
        <w:spacing w:before="6" w:line="180" w:lineRule="exact"/>
        <w:rPr>
          <w:sz w:val="19"/>
          <w:szCs w:val="19"/>
        </w:rPr>
      </w:pPr>
    </w:p>
    <w:p w:rsidR="001313B7" w:rsidRDefault="001313B7">
      <w:pPr>
        <w:spacing w:line="200" w:lineRule="exact"/>
      </w:pPr>
    </w:p>
    <w:p w:rsidR="001313B7" w:rsidRDefault="001313B7">
      <w:pPr>
        <w:spacing w:line="200" w:lineRule="exact"/>
      </w:pPr>
    </w:p>
    <w:p w:rsidR="001313B7" w:rsidRDefault="001313B7">
      <w:pPr>
        <w:spacing w:line="200" w:lineRule="exact"/>
      </w:pPr>
    </w:p>
    <w:p w:rsidR="001313B7" w:rsidRDefault="001313B7">
      <w:pPr>
        <w:spacing w:line="200" w:lineRule="exact"/>
      </w:pPr>
    </w:p>
    <w:p w:rsidR="001313B7" w:rsidRDefault="00614658">
      <w:pPr>
        <w:spacing w:line="400" w:lineRule="exact"/>
        <w:ind w:left="176" w:right="-74"/>
        <w:rPr>
          <w:sz w:val="36"/>
          <w:szCs w:val="36"/>
        </w:rPr>
      </w:pPr>
      <w:proofErr w:type="spellStart"/>
      <w:r>
        <w:rPr>
          <w:position w:val="-1"/>
          <w:sz w:val="36"/>
          <w:szCs w:val="36"/>
        </w:rPr>
        <w:t>Anupam</w:t>
      </w:r>
      <w:proofErr w:type="spellEnd"/>
      <w:r>
        <w:rPr>
          <w:position w:val="-1"/>
          <w:sz w:val="36"/>
          <w:szCs w:val="36"/>
        </w:rPr>
        <w:t xml:space="preserve"> </w:t>
      </w:r>
      <w:proofErr w:type="spellStart"/>
      <w:r>
        <w:rPr>
          <w:position w:val="-1"/>
          <w:sz w:val="36"/>
          <w:szCs w:val="36"/>
        </w:rPr>
        <w:t>Juniwal</w:t>
      </w:r>
      <w:proofErr w:type="spellEnd"/>
    </w:p>
    <w:p w:rsidR="001313B7" w:rsidRDefault="00614658">
      <w:pPr>
        <w:spacing w:before="9"/>
        <w:rPr>
          <w:sz w:val="72"/>
          <w:szCs w:val="72"/>
        </w:rPr>
        <w:sectPr w:rsidR="001313B7">
          <w:type w:val="continuous"/>
          <w:pgSz w:w="11920" w:h="16840"/>
          <w:pgMar w:top="480" w:right="980" w:bottom="280" w:left="820" w:header="720" w:footer="720" w:gutter="0"/>
          <w:cols w:num="2" w:space="720" w:equalWidth="0">
            <w:col w:w="2626" w:space="1347"/>
            <w:col w:w="6147"/>
          </w:cols>
        </w:sectPr>
      </w:pPr>
      <w:r>
        <w:br w:type="column"/>
      </w:r>
      <w:r>
        <w:rPr>
          <w:sz w:val="72"/>
          <w:szCs w:val="72"/>
        </w:rPr>
        <w:t>Resume</w:t>
      </w:r>
    </w:p>
    <w:p w:rsidR="001313B7" w:rsidRDefault="00614658">
      <w:pPr>
        <w:spacing w:before="2" w:line="160" w:lineRule="exact"/>
        <w:rPr>
          <w:sz w:val="16"/>
          <w:szCs w:val="16"/>
        </w:rPr>
      </w:pPr>
      <w:r>
        <w:pict>
          <v:group id="_x0000_s1039" style="position:absolute;margin-left:46.05pt;margin-top:172.9pt;width:507pt;height:1.15pt;z-index:-251658240;mso-position-horizontal-relative:page;mso-position-vertical-relative:page" coordorigin="921,3458" coordsize="10140,23">
            <v:shape id="_x0000_s1040" style="position:absolute;left:921;top:3458;width:10140;height:23" coordorigin="921,3458" coordsize="10140,23" path="m921,3481r,-15l11061,3458r,15l921,3481xe" fillcolor="#497dba" stroked="f">
              <v:path arrowok="t"/>
            </v:shape>
            <w10:wrap anchorx="page" anchory="page"/>
          </v:group>
        </w:pict>
      </w:r>
      <w:r>
        <w:pict>
          <v:group id="_x0000_s1026" style="position:absolute;margin-left:40.65pt;margin-top:180.8pt;width:516.1pt;height:533.4pt;z-index:-251659264;mso-position-horizontal-relative:page;mso-position-vertical-relative:page" coordorigin="813,3616" coordsize="10322,10668">
            <v:shape id="_x0000_s1038" style="position:absolute;left:816;top:3620;width:10317;height:0" coordorigin="816,3620" coordsize="10317,0" path="m816,3620r10316,e" filled="f" strokecolor="#7e7e7e" strokeweight=".24pt">
              <v:path arrowok="t"/>
            </v:shape>
            <v:shape id="_x0000_s1037" style="position:absolute;left:816;top:7490;width:10317;height:0" coordorigin="816,7490" coordsize="10317,0" path="m816,7490r10316,e" filled="f" strokecolor="#7e7e7e" strokeweight=".24pt">
              <v:path arrowok="t"/>
            </v:shape>
            <v:shape id="_x0000_s1036" style="position:absolute;left:816;top:11460;width:10317;height:0" coordorigin="816,11460" coordsize="10317,0" path="m816,11460r10316,e" filled="f" strokecolor="#7e7e7e" strokeweight=".24pt">
              <v:path arrowok="t"/>
            </v:shape>
            <v:shape id="_x0000_s1035" style="position:absolute;left:816;top:13060;width:10317;height:0" coordorigin="816,13060" coordsize="10317,0" path="m816,13060r10316,e" filled="f" strokecolor="#7e7e7e" strokeweight=".24pt">
              <v:path arrowok="t"/>
            </v:shape>
            <v:shape id="_x0000_s1034" style="position:absolute;left:816;top:14278;width:10317;height:0" coordorigin="816,14278" coordsize="10317,0" path="m816,14278r10316,e" filled="f" strokecolor="#7e7e7e" strokeweight=".24pt">
              <v:path arrowok="t"/>
            </v:shape>
            <v:shape id="_x0000_s1033" style="position:absolute;left:818;top:3618;width:0;height:10663" coordorigin="818,3618" coordsize="0,10663" path="m818,3618r,10663e" filled="f" strokecolor="#7e7e7e" strokeweight=".24pt">
              <v:path arrowok="t"/>
            </v:shape>
            <v:shape id="_x0000_s1032" style="position:absolute;left:3424;top:4645;width:7709;height:0" coordorigin="3424,4645" coordsize="7709,0" path="m3424,4645r7708,e" filled="f" strokecolor="#7e7e7e" strokeweight=".24pt">
              <v:path arrowok="t"/>
            </v:shape>
            <v:shape id="_x0000_s1031" style="position:absolute;left:3424;top:6010;width:7709;height:0" coordorigin="3424,6010" coordsize="7709,0" path="m3424,6010r7708,e" filled="f" strokecolor="#7e7e7e" strokeweight=".24pt">
              <v:path arrowok="t"/>
            </v:shape>
            <v:shape id="_x0000_s1030" style="position:absolute;left:3424;top:8515;width:7709;height:0" coordorigin="3424,8515" coordsize="7709,0" path="m3424,8515r7708,e" filled="f" strokecolor="#7e7e7e" strokeweight=".24pt">
              <v:path arrowok="t"/>
            </v:shape>
            <v:shape id="_x0000_s1029" style="position:absolute;left:3424;top:9880;width:7709;height:0" coordorigin="3424,9880" coordsize="7709,0" path="m3424,9880r7708,e" filled="f" strokecolor="#7e7e7e" strokeweight=".24pt">
              <v:path arrowok="t"/>
            </v:shape>
            <v:shape id="_x0000_s1028" style="position:absolute;left:3426;top:3618;width:0;height:10658" coordorigin="3426,3618" coordsize="0,10658" path="m3426,3618r,10658e" filled="f" strokecolor="#7e7e7e" strokeweight=".24pt">
              <v:path arrowok="t"/>
            </v:shape>
            <v:shape id="_x0000_s1027" style="position:absolute;left:11130;top:3623;width:0;height:10658" coordorigin="11130,3623" coordsize="0,10658" path="m11130,3623r,10658e" filled="f" strokecolor="#7e7e7e" strokeweight=".24pt">
              <v:path arrowok="t"/>
            </v:shape>
            <w10:wrap anchorx="page" anchory="page"/>
          </v:group>
        </w:pict>
      </w:r>
    </w:p>
    <w:p w:rsidR="001313B7" w:rsidRDefault="00614658">
      <w:pPr>
        <w:ind w:left="176"/>
        <w:rPr>
          <w:sz w:val="22"/>
          <w:szCs w:val="22"/>
        </w:rPr>
      </w:pPr>
      <w:hyperlink r:id="rId5">
        <w:r>
          <w:rPr>
            <w:sz w:val="24"/>
            <w:szCs w:val="24"/>
          </w:rPr>
          <w:t>Primary Address-:                                                              Email-:</w:t>
        </w:r>
      </w:hyperlink>
      <w:r w:rsidR="00C178E8">
        <w:rPr>
          <w:sz w:val="22"/>
          <w:szCs w:val="22"/>
        </w:rPr>
        <w:t>Estd199x@gmail.com</w:t>
      </w:r>
    </w:p>
    <w:p w:rsidR="001313B7" w:rsidRDefault="00C178E8">
      <w:pPr>
        <w:spacing w:before="65"/>
        <w:ind w:left="176"/>
        <w:rPr>
          <w:sz w:val="22"/>
          <w:szCs w:val="22"/>
        </w:rPr>
      </w:pPr>
      <w:r>
        <w:rPr>
          <w:sz w:val="22"/>
          <w:szCs w:val="22"/>
        </w:rPr>
        <w:t>H.no 2-La-5</w:t>
      </w:r>
      <w:r w:rsidR="00614658"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Dadabari</w:t>
      </w:r>
      <w:proofErr w:type="spellEnd"/>
      <w:r>
        <w:rPr>
          <w:sz w:val="22"/>
          <w:szCs w:val="22"/>
        </w:rPr>
        <w:t xml:space="preserve"> Ext</w:t>
      </w:r>
      <w:proofErr w:type="gramStart"/>
      <w:r>
        <w:rPr>
          <w:sz w:val="22"/>
          <w:szCs w:val="22"/>
        </w:rPr>
        <w:t>.</w:t>
      </w:r>
      <w:r w:rsidR="00614658">
        <w:rPr>
          <w:sz w:val="22"/>
          <w:szCs w:val="22"/>
        </w:rPr>
        <w:t xml:space="preserve"> ,</w:t>
      </w:r>
      <w:proofErr w:type="gramEnd"/>
      <w:r w:rsidR="00614658">
        <w:rPr>
          <w:sz w:val="22"/>
          <w:szCs w:val="22"/>
        </w:rPr>
        <w:t xml:space="preserve">                                                            </w:t>
      </w:r>
      <w:r w:rsidR="00614658">
        <w:rPr>
          <w:sz w:val="24"/>
          <w:szCs w:val="24"/>
        </w:rPr>
        <w:t>Phone-:</w:t>
      </w:r>
      <w:r>
        <w:rPr>
          <w:sz w:val="22"/>
          <w:szCs w:val="22"/>
        </w:rPr>
        <w:t>+91 8005708976</w:t>
      </w:r>
    </w:p>
    <w:p w:rsidR="00C178E8" w:rsidRDefault="00C178E8" w:rsidP="00C178E8">
      <w:pPr>
        <w:spacing w:before="81"/>
        <w:ind w:left="176"/>
        <w:rPr>
          <w:sz w:val="22"/>
          <w:szCs w:val="22"/>
        </w:rPr>
      </w:pPr>
      <w:r>
        <w:rPr>
          <w:sz w:val="22"/>
          <w:szCs w:val="22"/>
        </w:rPr>
        <w:t xml:space="preserve">Kota </w:t>
      </w:r>
    </w:p>
    <w:p w:rsidR="001313B7" w:rsidRDefault="00C178E8" w:rsidP="00C178E8">
      <w:pPr>
        <w:spacing w:before="81"/>
        <w:ind w:left="176"/>
        <w:rPr>
          <w:sz w:val="22"/>
          <w:szCs w:val="22"/>
        </w:rPr>
      </w:pPr>
      <w:r>
        <w:rPr>
          <w:sz w:val="22"/>
          <w:szCs w:val="22"/>
        </w:rPr>
        <w:t>(</w:t>
      </w:r>
      <w:r w:rsidR="00614658">
        <w:rPr>
          <w:position w:val="-1"/>
          <w:sz w:val="22"/>
          <w:szCs w:val="22"/>
        </w:rPr>
        <w:t>Rajasthan)-3</w:t>
      </w:r>
      <w:r>
        <w:rPr>
          <w:position w:val="-1"/>
          <w:sz w:val="22"/>
          <w:szCs w:val="22"/>
        </w:rPr>
        <w:t>24009</w:t>
      </w:r>
      <w:bookmarkStart w:id="0" w:name="_GoBack"/>
      <w:bookmarkEnd w:id="0"/>
    </w:p>
    <w:p w:rsidR="001313B7" w:rsidRDefault="001313B7">
      <w:pPr>
        <w:spacing w:before="19" w:line="240" w:lineRule="exact"/>
        <w:rPr>
          <w:sz w:val="24"/>
          <w:szCs w:val="24"/>
        </w:rPr>
      </w:pPr>
    </w:p>
    <w:p w:rsidR="001313B7" w:rsidRDefault="00614658">
      <w:pPr>
        <w:spacing w:before="24" w:line="309" w:lineRule="auto"/>
        <w:ind w:left="2713" w:right="591" w:hanging="2606"/>
        <w:rPr>
          <w:sz w:val="22"/>
          <w:szCs w:val="22"/>
        </w:rPr>
      </w:pPr>
      <w:r>
        <w:rPr>
          <w:b/>
          <w:sz w:val="24"/>
          <w:szCs w:val="24"/>
        </w:rPr>
        <w:t>Education</w:t>
      </w:r>
      <w:r>
        <w:rPr>
          <w:b/>
          <w:sz w:val="28"/>
          <w:szCs w:val="28"/>
        </w:rPr>
        <w:t xml:space="preserve">:                     </w:t>
      </w:r>
      <w:r>
        <w:rPr>
          <w:b/>
          <w:sz w:val="22"/>
          <w:szCs w:val="22"/>
        </w:rPr>
        <w:t xml:space="preserve">Bachelor of Technology (B.Tech), Information Technology (2014 - 2018) </w:t>
      </w:r>
      <w:r>
        <w:rPr>
          <w:sz w:val="22"/>
          <w:szCs w:val="22"/>
        </w:rPr>
        <w:t xml:space="preserve">Swami </w:t>
      </w:r>
      <w:proofErr w:type="spellStart"/>
      <w:r>
        <w:rPr>
          <w:sz w:val="22"/>
          <w:szCs w:val="22"/>
        </w:rPr>
        <w:t>Keshvanand</w:t>
      </w:r>
      <w:proofErr w:type="spellEnd"/>
      <w:r>
        <w:rPr>
          <w:sz w:val="22"/>
          <w:szCs w:val="22"/>
        </w:rPr>
        <w:t xml:space="preserve"> Institute Of Technology, Management &amp; </w:t>
      </w:r>
      <w:proofErr w:type="spellStart"/>
      <w:r>
        <w:rPr>
          <w:sz w:val="22"/>
          <w:szCs w:val="22"/>
        </w:rPr>
        <w:t>Gramothan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Percentage :</w:t>
      </w:r>
      <w:proofErr w:type="gramEnd"/>
      <w:r>
        <w:rPr>
          <w:sz w:val="22"/>
          <w:szCs w:val="22"/>
        </w:rPr>
        <w:t xml:space="preserve"> 72.70%</w:t>
      </w:r>
    </w:p>
    <w:p w:rsidR="001313B7" w:rsidRDefault="00614658">
      <w:pPr>
        <w:spacing w:before="22"/>
        <w:ind w:left="2713"/>
        <w:rPr>
          <w:sz w:val="22"/>
          <w:szCs w:val="22"/>
        </w:rPr>
      </w:pPr>
      <w:r>
        <w:rPr>
          <w:b/>
          <w:sz w:val="22"/>
          <w:szCs w:val="22"/>
        </w:rPr>
        <w:t>XII (Senior Secondary), Science</w:t>
      </w:r>
    </w:p>
    <w:p w:rsidR="001313B7" w:rsidRDefault="00614658">
      <w:pPr>
        <w:spacing w:before="85"/>
        <w:ind w:left="2713"/>
        <w:rPr>
          <w:sz w:val="22"/>
          <w:szCs w:val="22"/>
        </w:rPr>
      </w:pPr>
      <w:r>
        <w:rPr>
          <w:sz w:val="22"/>
          <w:szCs w:val="22"/>
        </w:rPr>
        <w:t>Year of Completion: 2014</w:t>
      </w:r>
    </w:p>
    <w:p w:rsidR="001313B7" w:rsidRDefault="00614658">
      <w:pPr>
        <w:spacing w:before="88" w:line="323" w:lineRule="auto"/>
        <w:ind w:left="2713" w:right="1934"/>
        <w:rPr>
          <w:sz w:val="22"/>
          <w:szCs w:val="22"/>
        </w:rPr>
      </w:pPr>
      <w:r>
        <w:rPr>
          <w:sz w:val="22"/>
          <w:szCs w:val="22"/>
        </w:rPr>
        <w:t>CBSE Board (</w:t>
      </w:r>
      <w:proofErr w:type="spellStart"/>
      <w:r>
        <w:rPr>
          <w:sz w:val="22"/>
          <w:szCs w:val="22"/>
        </w:rPr>
        <w:t>Bhartiya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Vidhya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Bhavan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Vidhyashram</w:t>
      </w:r>
      <w:proofErr w:type="spellEnd"/>
      <w:r>
        <w:rPr>
          <w:sz w:val="22"/>
          <w:szCs w:val="22"/>
        </w:rPr>
        <w:t xml:space="preserve">, Jaipur) </w:t>
      </w:r>
      <w:proofErr w:type="gramStart"/>
      <w:r>
        <w:rPr>
          <w:sz w:val="22"/>
          <w:szCs w:val="22"/>
        </w:rPr>
        <w:t>Percentage :</w:t>
      </w:r>
      <w:proofErr w:type="gramEnd"/>
      <w:r>
        <w:rPr>
          <w:sz w:val="22"/>
          <w:szCs w:val="22"/>
        </w:rPr>
        <w:t xml:space="preserve"> 86.80%</w:t>
      </w:r>
    </w:p>
    <w:p w:rsidR="001313B7" w:rsidRDefault="00614658">
      <w:pPr>
        <w:spacing w:before="5"/>
        <w:ind w:left="2713"/>
        <w:rPr>
          <w:sz w:val="22"/>
          <w:szCs w:val="22"/>
        </w:rPr>
      </w:pPr>
      <w:r>
        <w:rPr>
          <w:b/>
          <w:sz w:val="22"/>
          <w:szCs w:val="22"/>
        </w:rPr>
        <w:t>X (Secondary)</w:t>
      </w:r>
    </w:p>
    <w:p w:rsidR="001313B7" w:rsidRDefault="00614658">
      <w:pPr>
        <w:spacing w:before="88"/>
        <w:ind w:left="2713"/>
        <w:rPr>
          <w:sz w:val="22"/>
          <w:szCs w:val="22"/>
        </w:rPr>
      </w:pPr>
      <w:r>
        <w:rPr>
          <w:sz w:val="22"/>
          <w:szCs w:val="22"/>
        </w:rPr>
        <w:t>Year of Completion: 2012</w:t>
      </w:r>
    </w:p>
    <w:p w:rsidR="001313B7" w:rsidRDefault="00614658">
      <w:pPr>
        <w:spacing w:before="88" w:line="321" w:lineRule="auto"/>
        <w:ind w:left="2713" w:right="1934"/>
        <w:rPr>
          <w:sz w:val="22"/>
          <w:szCs w:val="22"/>
        </w:rPr>
      </w:pPr>
      <w:r>
        <w:rPr>
          <w:sz w:val="22"/>
          <w:szCs w:val="22"/>
        </w:rPr>
        <w:t>CBSE Board (</w:t>
      </w:r>
      <w:proofErr w:type="spellStart"/>
      <w:r>
        <w:rPr>
          <w:sz w:val="22"/>
          <w:szCs w:val="22"/>
        </w:rPr>
        <w:t>Bhartiya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Vidhya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Bhavan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Vidhyashram</w:t>
      </w:r>
      <w:proofErr w:type="spellEnd"/>
      <w:r>
        <w:rPr>
          <w:sz w:val="22"/>
          <w:szCs w:val="22"/>
        </w:rPr>
        <w:t xml:space="preserve">, Jaipur) </w:t>
      </w:r>
      <w:proofErr w:type="gramStart"/>
      <w:r>
        <w:rPr>
          <w:sz w:val="22"/>
          <w:szCs w:val="22"/>
        </w:rPr>
        <w:t>CGPA :</w:t>
      </w:r>
      <w:proofErr w:type="gramEnd"/>
      <w:r>
        <w:rPr>
          <w:sz w:val="22"/>
          <w:szCs w:val="22"/>
        </w:rPr>
        <w:t xml:space="preserve"> 8.20/10</w:t>
      </w:r>
    </w:p>
    <w:p w:rsidR="001313B7" w:rsidRDefault="00614658">
      <w:pPr>
        <w:spacing w:before="69"/>
        <w:ind w:left="106"/>
        <w:rPr>
          <w:sz w:val="22"/>
          <w:szCs w:val="22"/>
        </w:rPr>
      </w:pPr>
      <w:r>
        <w:rPr>
          <w:b/>
          <w:sz w:val="24"/>
          <w:szCs w:val="24"/>
        </w:rPr>
        <w:t>Projects</w:t>
      </w:r>
      <w:r>
        <w:rPr>
          <w:b/>
          <w:sz w:val="28"/>
          <w:szCs w:val="28"/>
        </w:rPr>
        <w:t xml:space="preserve">:                        </w:t>
      </w:r>
      <w:r>
        <w:rPr>
          <w:b/>
          <w:sz w:val="22"/>
          <w:szCs w:val="22"/>
        </w:rPr>
        <w:t>Document Scanner</w:t>
      </w:r>
    </w:p>
    <w:p w:rsidR="001313B7" w:rsidRDefault="00614658">
      <w:pPr>
        <w:spacing w:before="75"/>
        <w:ind w:left="2713"/>
        <w:rPr>
          <w:sz w:val="22"/>
          <w:szCs w:val="22"/>
        </w:rPr>
      </w:pPr>
      <w:r>
        <w:rPr>
          <w:sz w:val="22"/>
          <w:szCs w:val="22"/>
        </w:rPr>
        <w:t>Jul 2017 - Aug 2017</w:t>
      </w:r>
    </w:p>
    <w:p w:rsidR="001313B7" w:rsidRDefault="00614658">
      <w:pPr>
        <w:spacing w:before="85" w:line="325" w:lineRule="auto"/>
        <w:ind w:left="2713" w:right="1927"/>
        <w:rPr>
          <w:sz w:val="22"/>
          <w:szCs w:val="22"/>
        </w:rPr>
      </w:pPr>
      <w:r>
        <w:rPr>
          <w:sz w:val="22"/>
          <w:szCs w:val="22"/>
        </w:rPr>
        <w:t xml:space="preserve">A tool for document detection using </w:t>
      </w:r>
      <w:proofErr w:type="spellStart"/>
      <w:r>
        <w:rPr>
          <w:sz w:val="22"/>
          <w:szCs w:val="22"/>
        </w:rPr>
        <w:t>openCV</w:t>
      </w:r>
      <w:proofErr w:type="spellEnd"/>
      <w:r>
        <w:rPr>
          <w:sz w:val="22"/>
          <w:szCs w:val="22"/>
        </w:rPr>
        <w:t xml:space="preserve"> on android. </w:t>
      </w:r>
      <w:r>
        <w:rPr>
          <w:b/>
          <w:sz w:val="22"/>
          <w:szCs w:val="22"/>
        </w:rPr>
        <w:t xml:space="preserve">Department of Social Justice </w:t>
      </w:r>
      <w:proofErr w:type="gramStart"/>
      <w:r>
        <w:rPr>
          <w:b/>
          <w:sz w:val="22"/>
          <w:szCs w:val="22"/>
        </w:rPr>
        <w:t>And</w:t>
      </w:r>
      <w:proofErr w:type="gramEnd"/>
      <w:r>
        <w:rPr>
          <w:b/>
          <w:sz w:val="22"/>
          <w:szCs w:val="22"/>
        </w:rPr>
        <w:t xml:space="preserve"> Empowerment (Server) </w:t>
      </w:r>
      <w:r>
        <w:rPr>
          <w:sz w:val="22"/>
          <w:szCs w:val="22"/>
        </w:rPr>
        <w:t>Jun 2</w:t>
      </w:r>
      <w:r>
        <w:rPr>
          <w:sz w:val="22"/>
          <w:szCs w:val="22"/>
        </w:rPr>
        <w:t>017 - Jul 2017</w:t>
      </w:r>
    </w:p>
    <w:p w:rsidR="001313B7" w:rsidRDefault="00614658">
      <w:pPr>
        <w:spacing w:line="240" w:lineRule="exact"/>
        <w:ind w:left="2713"/>
        <w:rPr>
          <w:sz w:val="22"/>
          <w:szCs w:val="22"/>
        </w:rPr>
      </w:pPr>
      <w:r>
        <w:rPr>
          <w:sz w:val="22"/>
          <w:szCs w:val="22"/>
        </w:rPr>
        <w:t>Created a working Dashboard and admin panel for ease of adding new pages to</w:t>
      </w:r>
    </w:p>
    <w:p w:rsidR="001313B7" w:rsidRDefault="00614658">
      <w:pPr>
        <w:spacing w:before="88"/>
        <w:ind w:left="2713"/>
        <w:rPr>
          <w:sz w:val="22"/>
          <w:szCs w:val="22"/>
        </w:rPr>
      </w:pPr>
      <w:proofErr w:type="gramStart"/>
      <w:r>
        <w:rPr>
          <w:sz w:val="22"/>
          <w:szCs w:val="22"/>
        </w:rPr>
        <w:t>website</w:t>
      </w:r>
      <w:proofErr w:type="gramEnd"/>
      <w:r>
        <w:rPr>
          <w:sz w:val="22"/>
          <w:szCs w:val="22"/>
        </w:rPr>
        <w:t>.</w:t>
      </w:r>
    </w:p>
    <w:p w:rsidR="001313B7" w:rsidRDefault="00614658">
      <w:pPr>
        <w:spacing w:before="92"/>
        <w:ind w:left="2713"/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TrueSurvey</w:t>
      </w:r>
      <w:proofErr w:type="spellEnd"/>
    </w:p>
    <w:p w:rsidR="001313B7" w:rsidRDefault="00614658">
      <w:pPr>
        <w:spacing w:before="85"/>
        <w:ind w:left="2713"/>
        <w:rPr>
          <w:sz w:val="22"/>
          <w:szCs w:val="22"/>
        </w:rPr>
      </w:pPr>
      <w:r>
        <w:rPr>
          <w:sz w:val="22"/>
          <w:szCs w:val="22"/>
        </w:rPr>
        <w:t>Aug 2017 - Present</w:t>
      </w:r>
    </w:p>
    <w:p w:rsidR="001313B7" w:rsidRDefault="00614658">
      <w:pPr>
        <w:spacing w:line="340" w:lineRule="atLeast"/>
        <w:ind w:left="2713" w:right="3146"/>
        <w:rPr>
          <w:sz w:val="22"/>
          <w:szCs w:val="22"/>
        </w:rPr>
      </w:pPr>
      <w:r>
        <w:rPr>
          <w:sz w:val="22"/>
          <w:szCs w:val="22"/>
        </w:rPr>
        <w:t xml:space="preserve">An online survey and review </w:t>
      </w:r>
      <w:proofErr w:type="gramStart"/>
      <w:r>
        <w:rPr>
          <w:sz w:val="22"/>
          <w:szCs w:val="22"/>
        </w:rPr>
        <w:t>tool .</w:t>
      </w:r>
      <w:proofErr w:type="gramEnd"/>
      <w:r>
        <w:rPr>
          <w:sz w:val="22"/>
          <w:szCs w:val="22"/>
        </w:rPr>
        <w:t xml:space="preserve"> </w:t>
      </w:r>
      <w:hyperlink r:id="rId6">
        <w:r>
          <w:rPr>
            <w:sz w:val="22"/>
            <w:szCs w:val="22"/>
            <w:u w:val="single" w:color="000000"/>
          </w:rPr>
          <w:t>https://github.com/AnupamJun</w:t>
        </w:r>
        <w:r>
          <w:rPr>
            <w:sz w:val="22"/>
            <w:szCs w:val="22"/>
            <w:u w:val="single" w:color="000000"/>
          </w:rPr>
          <w:t>iwal/TrueSurvey</w:t>
        </w:r>
      </w:hyperlink>
    </w:p>
    <w:p w:rsidR="001313B7" w:rsidRDefault="001313B7">
      <w:pPr>
        <w:spacing w:before="6" w:line="220" w:lineRule="exact"/>
        <w:rPr>
          <w:sz w:val="22"/>
          <w:szCs w:val="22"/>
        </w:rPr>
      </w:pPr>
    </w:p>
    <w:p w:rsidR="001313B7" w:rsidRDefault="00614658">
      <w:pPr>
        <w:spacing w:before="24"/>
        <w:ind w:left="106"/>
        <w:rPr>
          <w:sz w:val="22"/>
          <w:szCs w:val="22"/>
        </w:rPr>
      </w:pPr>
      <w:r>
        <w:rPr>
          <w:b/>
          <w:sz w:val="24"/>
          <w:szCs w:val="24"/>
        </w:rPr>
        <w:t>Internship</w:t>
      </w:r>
      <w:r>
        <w:rPr>
          <w:b/>
          <w:sz w:val="28"/>
          <w:szCs w:val="28"/>
        </w:rPr>
        <w:t xml:space="preserve">:                    </w:t>
      </w:r>
      <w:r>
        <w:rPr>
          <w:b/>
          <w:sz w:val="22"/>
          <w:szCs w:val="22"/>
        </w:rPr>
        <w:t>IDCLE Tech. Jaipur (Raj.)</w:t>
      </w:r>
    </w:p>
    <w:p w:rsidR="001313B7" w:rsidRDefault="00614658">
      <w:pPr>
        <w:spacing w:before="75"/>
        <w:ind w:left="2713"/>
        <w:rPr>
          <w:sz w:val="22"/>
          <w:szCs w:val="22"/>
        </w:rPr>
      </w:pPr>
      <w:r>
        <w:rPr>
          <w:sz w:val="22"/>
          <w:szCs w:val="22"/>
        </w:rPr>
        <w:t>May 2017 - Aug 2017</w:t>
      </w:r>
    </w:p>
    <w:p w:rsidR="001313B7" w:rsidRDefault="00614658">
      <w:pPr>
        <w:spacing w:before="85" w:line="323" w:lineRule="auto"/>
        <w:ind w:left="2713" w:right="64"/>
        <w:rPr>
          <w:sz w:val="22"/>
          <w:szCs w:val="22"/>
        </w:rPr>
      </w:pPr>
      <w:r>
        <w:rPr>
          <w:sz w:val="22"/>
          <w:szCs w:val="22"/>
        </w:rPr>
        <w:t xml:space="preserve">Worked on angular2 and node.js with </w:t>
      </w:r>
      <w:proofErr w:type="spellStart"/>
      <w:r>
        <w:rPr>
          <w:sz w:val="22"/>
          <w:szCs w:val="22"/>
        </w:rPr>
        <w:t>mongoDB</w:t>
      </w:r>
      <w:proofErr w:type="spellEnd"/>
      <w:r>
        <w:rPr>
          <w:sz w:val="22"/>
          <w:szCs w:val="22"/>
        </w:rPr>
        <w:t xml:space="preserve"> for database server. Android with </w:t>
      </w:r>
      <w:proofErr w:type="spellStart"/>
      <w:r>
        <w:rPr>
          <w:sz w:val="22"/>
          <w:szCs w:val="22"/>
        </w:rPr>
        <w:t>openCV</w:t>
      </w:r>
      <w:proofErr w:type="spellEnd"/>
      <w:r>
        <w:rPr>
          <w:sz w:val="22"/>
          <w:szCs w:val="22"/>
        </w:rPr>
        <w:t xml:space="preserve"> app for document detection.</w:t>
      </w:r>
    </w:p>
    <w:p w:rsidR="001313B7" w:rsidRDefault="001313B7">
      <w:pPr>
        <w:spacing w:before="5" w:line="220" w:lineRule="exact"/>
        <w:rPr>
          <w:sz w:val="22"/>
          <w:szCs w:val="22"/>
        </w:rPr>
      </w:pPr>
    </w:p>
    <w:p w:rsidR="001313B7" w:rsidRDefault="00614658">
      <w:pPr>
        <w:spacing w:line="310" w:lineRule="auto"/>
        <w:ind w:left="2713" w:right="95" w:hanging="2606"/>
        <w:rPr>
          <w:sz w:val="22"/>
          <w:szCs w:val="22"/>
        </w:rPr>
      </w:pPr>
      <w:r>
        <w:rPr>
          <w:b/>
          <w:sz w:val="24"/>
          <w:szCs w:val="24"/>
        </w:rPr>
        <w:t xml:space="preserve">Skills:                                 </w:t>
      </w:r>
      <w:proofErr w:type="spellStart"/>
      <w:r>
        <w:rPr>
          <w:sz w:val="22"/>
          <w:szCs w:val="22"/>
        </w:rPr>
        <w:t>JavaScript,HTML,C</w:t>
      </w:r>
      <w:proofErr w:type="spellEnd"/>
      <w:r>
        <w:rPr>
          <w:sz w:val="22"/>
          <w:szCs w:val="22"/>
        </w:rPr>
        <w:t xml:space="preserve"> Programming,CSS,jQuery,Node.js, </w:t>
      </w:r>
      <w:proofErr w:type="spellStart"/>
      <w:r>
        <w:rPr>
          <w:sz w:val="22"/>
          <w:szCs w:val="22"/>
        </w:rPr>
        <w:t>AngularJS,MongoDB,Android,OpenCV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Java,Oracle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database,Data</w:t>
      </w:r>
      <w:proofErr w:type="spellEnd"/>
      <w:r>
        <w:rPr>
          <w:sz w:val="22"/>
          <w:szCs w:val="22"/>
        </w:rPr>
        <w:t xml:space="preserve"> structures and</w:t>
      </w:r>
    </w:p>
    <w:p w:rsidR="001313B7" w:rsidRDefault="00614658">
      <w:pPr>
        <w:spacing w:before="16" w:line="240" w:lineRule="exact"/>
        <w:ind w:left="2713"/>
        <w:rPr>
          <w:sz w:val="22"/>
          <w:szCs w:val="22"/>
        </w:rPr>
      </w:pPr>
      <w:proofErr w:type="spellStart"/>
      <w:proofErr w:type="gramStart"/>
      <w:r>
        <w:rPr>
          <w:position w:val="-1"/>
          <w:sz w:val="22"/>
          <w:szCs w:val="22"/>
        </w:rPr>
        <w:t>algorithm,</w:t>
      </w:r>
      <w:proofErr w:type="gramEnd"/>
      <w:r>
        <w:rPr>
          <w:position w:val="-1"/>
          <w:sz w:val="22"/>
          <w:szCs w:val="22"/>
        </w:rPr>
        <w:t>good</w:t>
      </w:r>
      <w:proofErr w:type="spellEnd"/>
      <w:r>
        <w:rPr>
          <w:position w:val="-1"/>
          <w:sz w:val="22"/>
          <w:szCs w:val="22"/>
        </w:rPr>
        <w:t xml:space="preserve"> Analytical &amp; Reasoning Skills.</w:t>
      </w:r>
    </w:p>
    <w:p w:rsidR="001313B7" w:rsidRDefault="001313B7">
      <w:pPr>
        <w:spacing w:before="9" w:line="140" w:lineRule="exact"/>
        <w:rPr>
          <w:sz w:val="14"/>
          <w:szCs w:val="14"/>
        </w:rPr>
      </w:pPr>
    </w:p>
    <w:p w:rsidR="001313B7" w:rsidRDefault="001313B7">
      <w:pPr>
        <w:spacing w:line="200" w:lineRule="exact"/>
      </w:pPr>
    </w:p>
    <w:p w:rsidR="001313B7" w:rsidRDefault="001313B7">
      <w:pPr>
        <w:spacing w:line="200" w:lineRule="exact"/>
      </w:pPr>
    </w:p>
    <w:p w:rsidR="001313B7" w:rsidRDefault="00614658">
      <w:pPr>
        <w:spacing w:before="24"/>
        <w:ind w:left="178"/>
        <w:rPr>
          <w:sz w:val="28"/>
          <w:szCs w:val="28"/>
        </w:rPr>
      </w:pPr>
      <w:r>
        <w:rPr>
          <w:b/>
          <w:sz w:val="28"/>
          <w:szCs w:val="28"/>
        </w:rPr>
        <w:t>Personal Details</w:t>
      </w:r>
    </w:p>
    <w:p w:rsidR="001313B7" w:rsidRDefault="00614658">
      <w:pPr>
        <w:spacing w:before="56"/>
        <w:ind w:left="176"/>
        <w:rPr>
          <w:sz w:val="22"/>
          <w:szCs w:val="22"/>
        </w:rPr>
      </w:pPr>
      <w:r>
        <w:rPr>
          <w:sz w:val="24"/>
          <w:szCs w:val="24"/>
        </w:rPr>
        <w:t>Father’s Name</w:t>
      </w:r>
      <w:r>
        <w:rPr>
          <w:w w:val="99"/>
          <w:sz w:val="21"/>
          <w:szCs w:val="21"/>
        </w:rPr>
        <w:t>-:</w:t>
      </w:r>
      <w:r>
        <w:rPr>
          <w:sz w:val="21"/>
          <w:szCs w:val="21"/>
        </w:rPr>
        <w:t xml:space="preserve"> </w:t>
      </w:r>
      <w:r>
        <w:rPr>
          <w:sz w:val="22"/>
          <w:szCs w:val="22"/>
        </w:rPr>
        <w:t xml:space="preserve">Mr. Anil Kumar </w:t>
      </w:r>
      <w:proofErr w:type="spellStart"/>
      <w:r>
        <w:rPr>
          <w:sz w:val="22"/>
          <w:szCs w:val="22"/>
        </w:rPr>
        <w:t>Juniwal</w:t>
      </w:r>
      <w:proofErr w:type="spellEnd"/>
    </w:p>
    <w:p w:rsidR="001313B7" w:rsidRDefault="00614658">
      <w:pPr>
        <w:spacing w:before="65"/>
        <w:ind w:left="176"/>
        <w:rPr>
          <w:sz w:val="22"/>
          <w:szCs w:val="22"/>
        </w:rPr>
      </w:pPr>
      <w:r>
        <w:rPr>
          <w:sz w:val="24"/>
          <w:szCs w:val="24"/>
        </w:rPr>
        <w:t xml:space="preserve">DOB-: </w:t>
      </w:r>
      <w:proofErr w:type="gramStart"/>
      <w:r>
        <w:rPr>
          <w:sz w:val="22"/>
          <w:szCs w:val="22"/>
        </w:rPr>
        <w:t>1</w:t>
      </w:r>
      <w:proofErr w:type="spellStart"/>
      <w:r>
        <w:rPr>
          <w:w w:val="101"/>
          <w:position w:val="7"/>
          <w:sz w:val="14"/>
          <w:szCs w:val="14"/>
        </w:rPr>
        <w:t>st</w:t>
      </w:r>
      <w:proofErr w:type="spellEnd"/>
      <w:r>
        <w:rPr>
          <w:position w:val="7"/>
          <w:sz w:val="14"/>
          <w:szCs w:val="14"/>
        </w:rPr>
        <w:t xml:space="preserve">  </w:t>
      </w:r>
      <w:r>
        <w:rPr>
          <w:sz w:val="22"/>
          <w:szCs w:val="22"/>
        </w:rPr>
        <w:t>March</w:t>
      </w:r>
      <w:proofErr w:type="gramEnd"/>
      <w:r>
        <w:rPr>
          <w:sz w:val="22"/>
          <w:szCs w:val="22"/>
        </w:rPr>
        <w:t xml:space="preserve"> 1996</w:t>
      </w:r>
    </w:p>
    <w:p w:rsidR="001313B7" w:rsidRDefault="00614658">
      <w:pPr>
        <w:spacing w:before="62"/>
        <w:ind w:left="176"/>
        <w:rPr>
          <w:sz w:val="22"/>
          <w:szCs w:val="22"/>
        </w:rPr>
      </w:pPr>
      <w:r>
        <w:rPr>
          <w:sz w:val="24"/>
          <w:szCs w:val="24"/>
        </w:rPr>
        <w:t xml:space="preserve">Languages-: </w:t>
      </w:r>
      <w:r>
        <w:rPr>
          <w:sz w:val="22"/>
          <w:szCs w:val="22"/>
        </w:rPr>
        <w:t>English, Hindi</w:t>
      </w:r>
    </w:p>
    <w:p w:rsidR="001313B7" w:rsidRDefault="00614658">
      <w:pPr>
        <w:spacing w:before="65"/>
        <w:ind w:left="176"/>
        <w:rPr>
          <w:sz w:val="22"/>
          <w:szCs w:val="22"/>
        </w:rPr>
      </w:pPr>
      <w:r>
        <w:rPr>
          <w:sz w:val="24"/>
          <w:szCs w:val="24"/>
        </w:rPr>
        <w:t>Strengths-</w:t>
      </w:r>
      <w:proofErr w:type="gramStart"/>
      <w:r>
        <w:rPr>
          <w:sz w:val="24"/>
          <w:szCs w:val="24"/>
        </w:rPr>
        <w:t>:</w:t>
      </w:r>
      <w:r>
        <w:rPr>
          <w:sz w:val="22"/>
          <w:szCs w:val="22"/>
        </w:rPr>
        <w:t>Hardworking</w:t>
      </w:r>
      <w:proofErr w:type="gramEnd"/>
      <w:r>
        <w:rPr>
          <w:sz w:val="22"/>
          <w:szCs w:val="22"/>
        </w:rPr>
        <w:t xml:space="preserve"> with good learning power.</w:t>
      </w:r>
    </w:p>
    <w:sectPr w:rsidR="001313B7">
      <w:type w:val="continuous"/>
      <w:pgSz w:w="11920" w:h="16840"/>
      <w:pgMar w:top="480" w:right="98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C7BF3"/>
    <w:multiLevelType w:val="multilevel"/>
    <w:tmpl w:val="E3106ED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3B7"/>
    <w:rsid w:val="001313B7"/>
    <w:rsid w:val="00614658"/>
    <w:rsid w:val="00C1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1D9E63AD"/>
  <w15:docId w15:val="{BB5A7435-0F22-4D65-851E-A4E682607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upamJuniwal/TrueSurvey" TargetMode="External"/><Relationship Id="rId5" Type="http://schemas.openxmlformats.org/officeDocument/2006/relationships/hyperlink" Target="mailto:Email-:anupamjuniwal@live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Hanisha</cp:lastModifiedBy>
  <cp:revision>3</cp:revision>
  <dcterms:created xsi:type="dcterms:W3CDTF">2019-07-20T09:07:00Z</dcterms:created>
  <dcterms:modified xsi:type="dcterms:W3CDTF">2019-07-20T10:18:00Z</dcterms:modified>
</cp:coreProperties>
</file>